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7.0 -->
  <w:body>
    <w:p>
      <w:pPr>
        <w:rPr>
          <w:b w:val="0"/>
          <w:i w:val="0"/>
          <w:strike w:val="0"/>
        </w:rPr>
      </w:pPr>
      <w:r>
        <w:rPr>
          <w:b w:val="0"/>
          <w:i w:val="0"/>
          <w:strike w:val="0"/>
        </w:rPr>
        <w:t>Sure! Here’s a simplified, user-friendly guide to setting up a FastAPI project using a GitHub repository and an SQL database from XAMPP, tailored for someone without a software development background.</w:t>
      </w:r>
    </w:p>
    <w:p>
      <w:pPr>
        <w:rPr>
          <w:b w:val="0"/>
          <w:i w:val="0"/>
          <w:strike w:val="0"/>
        </w:rPr>
      </w:pPr>
      <w:r>
        <w:pict>
          <v:rect id="_x0000_i1025" style="width:470.3pt;height:1.5pt" o:hrpct="1000" o:hrstd="t" o:hr="t" filled="t" fillcolor="gray" stroked="f">
            <v:path strokeok="f"/>
          </v:rect>
        </w:pict>
      </w:r>
    </w:p>
    <w:p>
      <w:pPr>
        <w:pStyle w:val="Heading2"/>
        <w:rPr>
          <w:b w:val="0"/>
          <w:i w:val="0"/>
          <w:strike w:val="0"/>
        </w:rPr>
      </w:pPr>
      <w:r>
        <w:rPr>
          <w:b w:val="0"/>
          <w:i w:val="0"/>
          <w:strike w:val="0"/>
        </w:rPr>
        <w:t>Easy Guide to Setting Up a FastAPI Project with XAMPP</w:t>
      </w:r>
    </w:p>
    <w:p>
      <w:pPr>
        <w:pStyle w:val="Heading3"/>
        <w:rPr>
          <w:b w:val="0"/>
          <w:i w:val="0"/>
          <w:strike w:val="0"/>
        </w:rPr>
      </w:pPr>
      <w:r>
        <w:rPr>
          <w:b w:val="0"/>
          <w:i w:val="0"/>
          <w:strike w:val="0"/>
        </w:rPr>
        <w:t>What You’ll Need</w:t>
      </w:r>
    </w:p>
    <w:p>
      <w:pPr>
        <w:numPr>
          <w:ilvl w:val="0"/>
          <w:numId w:val="1"/>
        </w:numPr>
        <w:rPr>
          <w:b w:val="0"/>
          <w:i w:val="0"/>
          <w:strike w:val="0"/>
        </w:rPr>
      </w:pPr>
      <w:r>
        <w:rPr>
          <w:b/>
          <w:i w:val="0"/>
          <w:strike w:val="0"/>
        </w:rPr>
        <w:t>XAMPP</w:t>
      </w:r>
      <w:r>
        <w:rPr>
          <w:b w:val="0"/>
          <w:i w:val="0"/>
          <w:strike w:val="0"/>
        </w:rPr>
        <w:t>: A tool that helps run a web server and a database on your computer.</w:t>
      </w:r>
    </w:p>
    <w:p>
      <w:pPr>
        <w:numPr>
          <w:ilvl w:val="0"/>
          <w:numId w:val="1"/>
        </w:numPr>
        <w:rPr>
          <w:b w:val="0"/>
          <w:i w:val="0"/>
          <w:strike w:val="0"/>
        </w:rPr>
      </w:pPr>
      <w:r>
        <w:rPr>
          <w:b/>
          <w:i w:val="0"/>
          <w:strike w:val="0"/>
        </w:rPr>
        <w:t>Python</w:t>
      </w:r>
      <w:r>
        <w:rPr>
          <w:b w:val="0"/>
          <w:i w:val="0"/>
          <w:strike w:val="0"/>
        </w:rPr>
        <w:t>: A programming language that runs the FastAPI project.</w:t>
      </w:r>
    </w:p>
    <w:p>
      <w:pPr>
        <w:numPr>
          <w:ilvl w:val="0"/>
          <w:numId w:val="1"/>
        </w:numPr>
        <w:rPr>
          <w:b w:val="0"/>
          <w:i w:val="0"/>
          <w:strike w:val="0"/>
        </w:rPr>
      </w:pPr>
      <w:r>
        <w:rPr>
          <w:b/>
          <w:i w:val="0"/>
          <w:strike w:val="0"/>
        </w:rPr>
        <w:t>Git</w:t>
      </w:r>
      <w:r>
        <w:rPr>
          <w:b w:val="0"/>
          <w:i w:val="0"/>
          <w:strike w:val="0"/>
        </w:rPr>
        <w:t>: A tool to download the project from GitHub.</w:t>
      </w:r>
    </w:p>
    <w:p>
      <w:pPr>
        <w:pStyle w:val="Heading3"/>
        <w:rPr>
          <w:b w:val="0"/>
          <w:i w:val="0"/>
          <w:strike w:val="0"/>
        </w:rPr>
      </w:pPr>
      <w:r>
        <w:rPr>
          <w:b w:val="0"/>
          <w:i w:val="0"/>
          <w:strike w:val="0"/>
        </w:rPr>
        <w:t>Step-by-Step Instructions</w:t>
      </w:r>
    </w:p>
    <w:p>
      <w:pPr>
        <w:pStyle w:val="Heading4"/>
        <w:rPr>
          <w:b w:val="0"/>
          <w:i w:val="0"/>
          <w:strike w:val="0"/>
        </w:rPr>
      </w:pPr>
      <w:r>
        <w:rPr>
          <w:b w:val="0"/>
          <w:i w:val="0"/>
          <w:strike w:val="0"/>
        </w:rPr>
        <w:t>Step 1: Install XAMPP</w:t>
      </w:r>
    </w:p>
    <w:p>
      <w:pPr>
        <w:numPr>
          <w:ilvl w:val="0"/>
          <w:numId w:val="2"/>
        </w:numPr>
        <w:rPr>
          <w:b w:val="0"/>
          <w:i w:val="0"/>
          <w:strike w:val="0"/>
        </w:rPr>
      </w:pPr>
      <w:r>
        <w:rPr>
          <w:b/>
          <w:i w:val="0"/>
          <w:strike w:val="0"/>
        </w:rPr>
        <w:t>Download XAMPP</w:t>
      </w:r>
      <w:r>
        <w:rPr>
          <w:b w:val="0"/>
          <w:i w:val="0"/>
          <w:strike w:val="0"/>
        </w:rPr>
        <w:t>:</w:t>
      </w:r>
    </w:p>
    <w:p>
      <w:pPr>
        <w:numPr>
          <w:ilvl w:val="1"/>
          <w:numId w:val="3"/>
        </w:numPr>
        <w:rPr>
          <w:rStyle w:val="DefaultParagraphFont"/>
          <w:b w:val="0"/>
          <w:i w:val="0"/>
          <w:strike w:val="0"/>
        </w:rPr>
      </w:pPr>
      <w:r>
        <w:rPr>
          <w:b w:val="0"/>
          <w:i w:val="0"/>
          <w:strike w:val="0"/>
        </w:rPr>
        <w:t xml:space="preserve">Go to the </w:t>
      </w:r>
      <w:hyperlink r:id="rId4" w:history="1">
        <w:r>
          <w:rPr>
            <w:rStyle w:val="Hyperlink"/>
            <w:b w:val="0"/>
            <w:i w:val="0"/>
            <w:strike w:val="0"/>
          </w:rPr>
          <w:t>XAMPP website</w:t>
        </w:r>
      </w:hyperlink>
      <w:r>
        <w:rPr>
          <w:rStyle w:val="DefaultParagraphFont"/>
          <w:b w:val="0"/>
          <w:i w:val="0"/>
          <w:strike w:val="0"/>
        </w:rPr>
        <w:t xml:space="preserve"> and download the version for your operating system (Windows, macOS, or Linux).</w:t>
      </w:r>
    </w:p>
    <w:p>
      <w:pPr>
        <w:numPr>
          <w:ilvl w:val="0"/>
          <w:numId w:val="2"/>
        </w:numPr>
        <w:rPr>
          <w:rStyle w:val="DefaultParagraphFont"/>
          <w:b w:val="0"/>
          <w:i w:val="0"/>
          <w:strike w:val="0"/>
        </w:rPr>
      </w:pPr>
      <w:r>
        <w:rPr>
          <w:rStyle w:val="DefaultParagraphFont"/>
          <w:b/>
          <w:i w:val="0"/>
          <w:strike w:val="0"/>
        </w:rPr>
        <w:t>Install XAMPP</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Open the downloaded file and follow the instructions to install it.</w:t>
      </w:r>
    </w:p>
    <w:p>
      <w:pPr>
        <w:numPr>
          <w:ilvl w:val="0"/>
          <w:numId w:val="2"/>
        </w:numPr>
        <w:rPr>
          <w:rStyle w:val="DefaultParagraphFont"/>
          <w:b w:val="0"/>
          <w:i w:val="0"/>
          <w:strike w:val="0"/>
        </w:rPr>
      </w:pPr>
      <w:r>
        <w:rPr>
          <w:rStyle w:val="DefaultParagraphFont"/>
          <w:b/>
          <w:i w:val="0"/>
          <w:strike w:val="0"/>
        </w:rPr>
        <w:t>Start XAMPP</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 xml:space="preserve">Open the </w:t>
      </w:r>
      <w:r>
        <w:rPr>
          <w:rStyle w:val="DefaultParagraphFont"/>
          <w:b/>
          <w:i w:val="0"/>
          <w:strike w:val="0"/>
        </w:rPr>
        <w:t>XAMPP Control Panel</w:t>
      </w:r>
      <w:r>
        <w:rPr>
          <w:rStyle w:val="DefaultParagraphFont"/>
          <w:b w:val="0"/>
          <w:i w:val="0"/>
          <w:strike w:val="0"/>
        </w:rPr>
        <w:t xml:space="preserve"> (it should be available in your start menu or applications).</w:t>
      </w:r>
    </w:p>
    <w:p>
      <w:pPr>
        <w:numPr>
          <w:ilvl w:val="1"/>
          <w:numId w:val="3"/>
        </w:numPr>
        <w:rPr>
          <w:rStyle w:val="DefaultParagraphFont"/>
          <w:b w:val="0"/>
          <w:i w:val="0"/>
          <w:strike w:val="0"/>
        </w:rPr>
      </w:pPr>
      <w:r>
        <w:rPr>
          <w:rStyle w:val="DefaultParagraphFont"/>
          <w:b w:val="0"/>
          <w:i w:val="0"/>
          <w:strike w:val="0"/>
        </w:rPr>
        <w:t xml:space="preserve">Click </w:t>
      </w:r>
      <w:r>
        <w:rPr>
          <w:rStyle w:val="DefaultParagraphFont"/>
          <w:b/>
          <w:i w:val="0"/>
          <w:strike w:val="0"/>
        </w:rPr>
        <w:t>Start</w:t>
      </w:r>
      <w:r>
        <w:rPr>
          <w:rStyle w:val="DefaultParagraphFont"/>
          <w:b w:val="0"/>
          <w:i w:val="0"/>
          <w:strike w:val="0"/>
        </w:rPr>
        <w:t xml:space="preserve"> next to </w:t>
      </w:r>
      <w:r>
        <w:rPr>
          <w:rStyle w:val="DefaultParagraphFont"/>
          <w:b/>
          <w:i w:val="0"/>
          <w:strike w:val="0"/>
        </w:rPr>
        <w:t>Apache</w:t>
      </w:r>
      <w:r>
        <w:rPr>
          <w:rStyle w:val="DefaultParagraphFont"/>
          <w:b w:val="0"/>
          <w:i w:val="0"/>
          <w:strike w:val="0"/>
        </w:rPr>
        <w:t xml:space="preserve"> and </w:t>
      </w:r>
      <w:r>
        <w:rPr>
          <w:rStyle w:val="DefaultParagraphFont"/>
          <w:b/>
          <w:i w:val="0"/>
          <w:strike w:val="0"/>
        </w:rPr>
        <w:t>MySQL</w:t>
      </w:r>
      <w:r>
        <w:rPr>
          <w:rStyle w:val="DefaultParagraphFont"/>
          <w:b w:val="0"/>
          <w:i w:val="0"/>
          <w:strike w:val="0"/>
        </w:rPr>
        <w:t xml:space="preserve"> to run these services.</w:t>
      </w:r>
    </w:p>
    <w:p>
      <w:pPr>
        <w:pStyle w:val="Heading4"/>
        <w:rPr>
          <w:rStyle w:val="DefaultParagraphFont"/>
          <w:b w:val="0"/>
          <w:i w:val="0"/>
          <w:strike w:val="0"/>
        </w:rPr>
      </w:pPr>
      <w:r>
        <w:rPr>
          <w:rStyle w:val="DefaultParagraphFont"/>
          <w:b w:val="0"/>
          <w:i w:val="0"/>
          <w:strike w:val="0"/>
        </w:rPr>
        <w:t>Step 2: Install Python</w:t>
      </w:r>
    </w:p>
    <w:p>
      <w:pPr>
        <w:numPr>
          <w:ilvl w:val="0"/>
          <w:numId w:val="2"/>
        </w:numPr>
        <w:rPr>
          <w:rStyle w:val="DefaultParagraphFont"/>
          <w:b w:val="0"/>
          <w:i w:val="0"/>
          <w:strike w:val="0"/>
        </w:rPr>
      </w:pPr>
      <w:r>
        <w:rPr>
          <w:rStyle w:val="DefaultParagraphFont"/>
          <w:b/>
          <w:i w:val="0"/>
          <w:strike w:val="0"/>
        </w:rPr>
        <w:t>Download Python</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 xml:space="preserve">Visit the </w:t>
      </w:r>
      <w:hyperlink r:id="rId5" w:history="1">
        <w:r>
          <w:rPr>
            <w:rStyle w:val="Hyperlink"/>
            <w:b w:val="0"/>
            <w:i w:val="0"/>
            <w:strike w:val="0"/>
          </w:rPr>
          <w:t>Python website</w:t>
        </w:r>
      </w:hyperlink>
      <w:r>
        <w:rPr>
          <w:rStyle w:val="DefaultParagraphFont"/>
          <w:b w:val="0"/>
          <w:i w:val="0"/>
          <w:strike w:val="0"/>
        </w:rPr>
        <w:t xml:space="preserve"> and download the latest version.</w:t>
      </w:r>
    </w:p>
    <w:p>
      <w:pPr>
        <w:numPr>
          <w:ilvl w:val="0"/>
          <w:numId w:val="2"/>
        </w:numPr>
        <w:rPr>
          <w:rStyle w:val="DefaultParagraphFont"/>
          <w:b w:val="0"/>
          <w:i w:val="0"/>
          <w:strike w:val="0"/>
        </w:rPr>
      </w:pPr>
      <w:r>
        <w:rPr>
          <w:rStyle w:val="DefaultParagraphFont"/>
          <w:b/>
          <w:i w:val="0"/>
          <w:strike w:val="0"/>
        </w:rPr>
        <w:t>Install Python</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 xml:space="preserve">Run the installer and make sure to check the box that says “Add Python to PATH” before clicking </w:t>
      </w:r>
      <w:r>
        <w:rPr>
          <w:rStyle w:val="DefaultParagraphFont"/>
          <w:b/>
          <w:i w:val="0"/>
          <w:strike w:val="0"/>
        </w:rPr>
        <w:t>Install Now</w:t>
      </w:r>
      <w:r>
        <w:rPr>
          <w:rStyle w:val="DefaultParagraphFont"/>
          <w:b w:val="0"/>
          <w:i w:val="0"/>
          <w:strike w:val="0"/>
        </w:rPr>
        <w:t>.</w:t>
      </w:r>
    </w:p>
    <w:p>
      <w:pPr>
        <w:pStyle w:val="Heading4"/>
        <w:rPr>
          <w:rStyle w:val="DefaultParagraphFont"/>
          <w:b w:val="0"/>
          <w:i w:val="0"/>
          <w:strike w:val="0"/>
        </w:rPr>
      </w:pPr>
      <w:r>
        <w:rPr>
          <w:rStyle w:val="DefaultParagraphFont"/>
          <w:b w:val="0"/>
          <w:i w:val="0"/>
          <w:strike w:val="0"/>
        </w:rPr>
        <w:t>Step 3: Install Git</w:t>
      </w:r>
    </w:p>
    <w:p>
      <w:pPr>
        <w:numPr>
          <w:ilvl w:val="0"/>
          <w:numId w:val="2"/>
        </w:numPr>
        <w:rPr>
          <w:rStyle w:val="DefaultParagraphFont"/>
          <w:b w:val="0"/>
          <w:i w:val="0"/>
          <w:strike w:val="0"/>
        </w:rPr>
      </w:pPr>
      <w:r>
        <w:rPr>
          <w:rStyle w:val="DefaultParagraphFont"/>
          <w:b/>
          <w:i w:val="0"/>
          <w:strike w:val="0"/>
        </w:rPr>
        <w:t>Download Git</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 xml:space="preserve">Go to the </w:t>
      </w:r>
      <w:hyperlink r:id="rId6" w:history="1">
        <w:r>
          <w:rPr>
            <w:rStyle w:val="Hyperlink"/>
            <w:b w:val="0"/>
            <w:i w:val="0"/>
            <w:strike w:val="0"/>
          </w:rPr>
          <w:t>Git website</w:t>
        </w:r>
      </w:hyperlink>
      <w:r>
        <w:rPr>
          <w:rStyle w:val="DefaultParagraphFont"/>
          <w:b w:val="0"/>
          <w:i w:val="0"/>
          <w:strike w:val="0"/>
        </w:rPr>
        <w:t xml:space="preserve"> and download the version for your operating system.</w:t>
      </w:r>
    </w:p>
    <w:p>
      <w:pPr>
        <w:numPr>
          <w:ilvl w:val="0"/>
          <w:numId w:val="2"/>
        </w:numPr>
        <w:rPr>
          <w:rStyle w:val="DefaultParagraphFont"/>
          <w:b w:val="0"/>
          <w:i w:val="0"/>
          <w:strike w:val="0"/>
        </w:rPr>
      </w:pPr>
      <w:r>
        <w:rPr>
          <w:rStyle w:val="DefaultParagraphFont"/>
          <w:b/>
          <w:i w:val="0"/>
          <w:strike w:val="0"/>
        </w:rPr>
        <w:t>Install Git</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Follow the instructions to install it on your computer.</w:t>
      </w:r>
    </w:p>
    <w:p>
      <w:pPr>
        <w:pStyle w:val="Heading4"/>
        <w:rPr>
          <w:rStyle w:val="DefaultParagraphFont"/>
          <w:b w:val="0"/>
          <w:i w:val="0"/>
          <w:strike w:val="0"/>
        </w:rPr>
      </w:pPr>
      <w:r>
        <w:rPr>
          <w:rStyle w:val="DefaultParagraphFont"/>
          <w:b w:val="0"/>
          <w:i w:val="0"/>
          <w:strike w:val="0"/>
        </w:rPr>
        <w:t>Step 4: Download the FastAPI Project</w:t>
      </w:r>
    </w:p>
    <w:p>
      <w:pPr>
        <w:numPr>
          <w:ilvl w:val="0"/>
          <w:numId w:val="2"/>
        </w:numPr>
        <w:rPr>
          <w:rStyle w:val="DefaultParagraphFont"/>
          <w:b w:val="0"/>
          <w:i w:val="0"/>
          <w:strike w:val="0"/>
        </w:rPr>
      </w:pPr>
      <w:r>
        <w:rPr>
          <w:rStyle w:val="DefaultParagraphFont"/>
          <w:b/>
          <w:i w:val="0"/>
          <w:strike w:val="0"/>
        </w:rPr>
        <w:t>Open the Terminal</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On Windows, search for "Command Prompt" or "PowerShell".</w:t>
      </w:r>
    </w:p>
    <w:p>
      <w:pPr>
        <w:numPr>
          <w:ilvl w:val="1"/>
          <w:numId w:val="3"/>
        </w:numPr>
        <w:rPr>
          <w:rStyle w:val="DefaultParagraphFont"/>
          <w:b w:val="0"/>
          <w:i w:val="0"/>
          <w:strike w:val="0"/>
        </w:rPr>
      </w:pPr>
      <w:r>
        <w:rPr>
          <w:rStyle w:val="DefaultParagraphFont"/>
          <w:b w:val="0"/>
          <w:i w:val="0"/>
          <w:strike w:val="0"/>
        </w:rPr>
        <w:t>On macOS, open "Terminal" from your Applications.</w:t>
      </w:r>
    </w:p>
    <w:p>
      <w:pPr>
        <w:numPr>
          <w:ilvl w:val="0"/>
          <w:numId w:val="2"/>
        </w:numPr>
        <w:rPr>
          <w:rStyle w:val="DefaultParagraphFont"/>
          <w:b w:val="0"/>
          <w:i w:val="0"/>
          <w:strike w:val="0"/>
        </w:rPr>
      </w:pPr>
      <w:r>
        <w:rPr>
          <w:rStyle w:val="DefaultParagraphFont"/>
          <w:b/>
          <w:i w:val="0"/>
          <w:strike w:val="0"/>
        </w:rPr>
        <w:t>Navigate to Your Folder</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 xml:space="preserve">Use the </w:t>
      </w:r>
      <w:r>
        <w:rPr>
          <w:rStyle w:val="InlineCode"/>
          <w:b w:val="0"/>
          <w:i w:val="0"/>
          <w:strike w:val="0"/>
        </w:rPr>
        <w:t>cd</w:t>
      </w:r>
      <w:r>
        <w:rPr>
          <w:rStyle w:val="DefaultParagraphFont"/>
          <w:b w:val="0"/>
          <w:i w:val="0"/>
          <w:strike w:val="0"/>
        </w:rPr>
        <w:t xml:space="preserve"> command to change to the folder where you want to download the project. For example:</w:t>
      </w:r>
    </w:p>
    <w:p>
      <w:pPr>
        <w:pStyle w:val="FencedCodebash"/>
        <w:numPr>
          <w:ilvl w:val="1"/>
          <w:numId w:val="4"/>
        </w:numPr>
        <w:rPr>
          <w:rStyle w:val="DefaultParagraphFont"/>
          <w:b w:val="0"/>
          <w:i w:val="0"/>
          <w:strike w:val="0"/>
        </w:rPr>
      </w:pPr>
      <w:r>
        <w:rPr>
          <w:rStyle w:val="DefaultParagraphFont"/>
          <w:b w:val="0"/>
          <w:i w:val="0"/>
          <w:strike w:val="0"/>
        </w:rPr>
        <w:t>cd C:\path\to\your\folder</w:t>
      </w:r>
    </w:p>
    <w:p>
      <w:pPr>
        <w:numPr>
          <w:ilvl w:val="1"/>
          <w:numId w:val="3"/>
        </w:numPr>
        <w:rPr>
          <w:rStyle w:val="DefaultParagraphFont"/>
          <w:b w:val="0"/>
          <w:i w:val="0"/>
          <w:strike w:val="0"/>
        </w:rPr>
      </w:pPr>
      <w:r>
        <w:rPr>
          <w:rStyle w:val="DefaultParagraphFont"/>
          <w:b w:val="0"/>
          <w:i w:val="0"/>
          <w:strike w:val="0"/>
        </w:rPr>
        <w:t xml:space="preserve">Replace </w:t>
      </w:r>
      <w:r>
        <w:rPr>
          <w:rStyle w:val="InlineCode"/>
          <w:b w:val="0"/>
          <w:i w:val="0"/>
          <w:strike w:val="0"/>
        </w:rPr>
        <w:t>C:\path\to\your\folder</w:t>
      </w:r>
      <w:r>
        <w:rPr>
          <w:rStyle w:val="DefaultParagraphFont"/>
          <w:b w:val="0"/>
          <w:i w:val="0"/>
          <w:strike w:val="0"/>
        </w:rPr>
        <w:t xml:space="preserve"> with your desired folder path.</w:t>
      </w:r>
    </w:p>
    <w:p>
      <w:pPr>
        <w:numPr>
          <w:ilvl w:val="0"/>
          <w:numId w:val="2"/>
        </w:numPr>
        <w:rPr>
          <w:rStyle w:val="DefaultParagraphFont"/>
          <w:b w:val="0"/>
          <w:i w:val="0"/>
          <w:strike w:val="0"/>
        </w:rPr>
      </w:pPr>
      <w:r>
        <w:rPr>
          <w:rStyle w:val="DefaultParagraphFont"/>
          <w:b/>
          <w:i w:val="0"/>
          <w:strike w:val="0"/>
        </w:rPr>
        <w:t>Clone the Project</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 xml:space="preserve">Copy the link of the GitHub repository (it should look like </w:t>
      </w:r>
      <w:r>
        <w:rPr>
          <w:rStyle w:val="InlineCode"/>
          <w:b w:val="0"/>
          <w:i w:val="0"/>
          <w:strike w:val="0"/>
        </w:rPr>
        <w:t>https://github.com/username/repository-name.git</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In the terminal, type the following command and paste the link:</w:t>
      </w:r>
    </w:p>
    <w:p>
      <w:pPr>
        <w:pStyle w:val="FencedCodebash"/>
        <w:numPr>
          <w:ilvl w:val="1"/>
          <w:numId w:val="4"/>
        </w:numPr>
        <w:rPr>
          <w:rStyle w:val="DefaultParagraphFont"/>
          <w:b w:val="0"/>
          <w:i w:val="0"/>
          <w:strike w:val="0"/>
        </w:rPr>
      </w:pPr>
      <w:r>
        <w:rPr>
          <w:rStyle w:val="DefaultParagraphFont"/>
          <w:b w:val="0"/>
          <w:i w:val="0"/>
          <w:strike w:val="0"/>
        </w:rPr>
        <w:t>git clone https://github.com/username/repository-name.git</w:t>
      </w:r>
    </w:p>
    <w:p>
      <w:pPr>
        <w:numPr>
          <w:ilvl w:val="1"/>
          <w:numId w:val="3"/>
        </w:numPr>
        <w:rPr>
          <w:rStyle w:val="DefaultParagraphFont"/>
          <w:b w:val="0"/>
          <w:i w:val="0"/>
          <w:strike w:val="0"/>
        </w:rPr>
      </w:pPr>
      <w:r>
        <w:rPr>
          <w:rStyle w:val="DefaultParagraphFont"/>
          <w:b w:val="0"/>
          <w:i w:val="0"/>
          <w:strike w:val="0"/>
        </w:rPr>
        <w:t xml:space="preserve">Press </w:t>
      </w:r>
      <w:r>
        <w:rPr>
          <w:rStyle w:val="DefaultParagraphFont"/>
          <w:b/>
          <w:i w:val="0"/>
          <w:strike w:val="0"/>
        </w:rPr>
        <w:t>Enter</w:t>
      </w:r>
      <w:r>
        <w:rPr>
          <w:rStyle w:val="DefaultParagraphFont"/>
          <w:b w:val="0"/>
          <w:i w:val="0"/>
          <w:strike w:val="0"/>
        </w:rPr>
        <w:t>. This will download the project files to your folder.</w:t>
      </w:r>
    </w:p>
    <w:p>
      <w:pPr>
        <w:pStyle w:val="Heading4"/>
        <w:rPr>
          <w:rStyle w:val="DefaultParagraphFont"/>
          <w:b w:val="0"/>
          <w:i w:val="0"/>
          <w:strike w:val="0"/>
        </w:rPr>
      </w:pPr>
      <w:r>
        <w:rPr>
          <w:rStyle w:val="DefaultParagraphFont"/>
          <w:b w:val="0"/>
          <w:i w:val="0"/>
          <w:strike w:val="0"/>
        </w:rPr>
        <w:t>Step 5: Set Up the Database</w:t>
      </w:r>
    </w:p>
    <w:p>
      <w:pPr>
        <w:numPr>
          <w:ilvl w:val="0"/>
          <w:numId w:val="2"/>
        </w:numPr>
        <w:rPr>
          <w:rStyle w:val="DefaultParagraphFont"/>
          <w:b w:val="0"/>
          <w:i w:val="0"/>
          <w:strike w:val="0"/>
        </w:rPr>
      </w:pPr>
      <w:r>
        <w:rPr>
          <w:rStyle w:val="DefaultParagraphFont"/>
          <w:b/>
          <w:i w:val="0"/>
          <w:strike w:val="0"/>
        </w:rPr>
        <w:t>Open phpMyAdmin</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 xml:space="preserve">In your web browser, go to </w:t>
      </w:r>
      <w:r>
        <w:rPr>
          <w:rStyle w:val="InlineCode"/>
          <w:b w:val="0"/>
          <w:i w:val="0"/>
          <w:strike w:val="0"/>
        </w:rPr>
        <w:t>http://localhost/phpmyadmin</w:t>
      </w:r>
      <w:r>
        <w:rPr>
          <w:rStyle w:val="DefaultParagraphFont"/>
          <w:b w:val="0"/>
          <w:i w:val="0"/>
          <w:strike w:val="0"/>
        </w:rPr>
        <w:t>.</w:t>
      </w:r>
    </w:p>
    <w:p>
      <w:pPr>
        <w:numPr>
          <w:ilvl w:val="0"/>
          <w:numId w:val="2"/>
        </w:numPr>
        <w:rPr>
          <w:rStyle w:val="DefaultParagraphFont"/>
          <w:b w:val="0"/>
          <w:i w:val="0"/>
          <w:strike w:val="0"/>
        </w:rPr>
      </w:pPr>
      <w:r>
        <w:rPr>
          <w:rStyle w:val="DefaultParagraphFont"/>
          <w:b/>
          <w:i w:val="0"/>
          <w:strike w:val="0"/>
        </w:rPr>
        <w:t>Create a New Database</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 xml:space="preserve">Click on the </w:t>
      </w:r>
      <w:r>
        <w:rPr>
          <w:rStyle w:val="DefaultParagraphFont"/>
          <w:b/>
          <w:i w:val="0"/>
          <w:strike w:val="0"/>
        </w:rPr>
        <w:t>Databases</w:t>
      </w:r>
      <w:r>
        <w:rPr>
          <w:rStyle w:val="DefaultParagraphFont"/>
          <w:b w:val="0"/>
          <w:i w:val="0"/>
          <w:strike w:val="0"/>
        </w:rPr>
        <w:t xml:space="preserve"> tab at the top.</w:t>
      </w:r>
    </w:p>
    <w:p>
      <w:pPr>
        <w:numPr>
          <w:ilvl w:val="1"/>
          <w:numId w:val="3"/>
        </w:numPr>
        <w:rPr>
          <w:rStyle w:val="DefaultParagraphFont"/>
          <w:b w:val="0"/>
          <w:i w:val="0"/>
          <w:strike w:val="0"/>
        </w:rPr>
      </w:pPr>
      <w:r>
        <w:rPr>
          <w:rStyle w:val="DefaultParagraphFont"/>
          <w:b w:val="0"/>
          <w:i w:val="0"/>
          <w:strike w:val="0"/>
        </w:rPr>
        <w:t xml:space="preserve">Enter a name for your database (e.g., </w:t>
      </w:r>
      <w:r>
        <w:rPr>
          <w:rStyle w:val="InlineCode"/>
          <w:b w:val="0"/>
          <w:i w:val="0"/>
          <w:strike w:val="0"/>
        </w:rPr>
        <w:t>fastapi_db</w:t>
      </w:r>
      <w:r>
        <w:rPr>
          <w:rStyle w:val="DefaultParagraphFont"/>
          <w:b w:val="0"/>
          <w:i w:val="0"/>
          <w:strike w:val="0"/>
        </w:rPr>
        <w:t xml:space="preserve">) and click </w:t>
      </w:r>
      <w:r>
        <w:rPr>
          <w:rStyle w:val="DefaultParagraphFont"/>
          <w:b/>
          <w:i w:val="0"/>
          <w:strike w:val="0"/>
        </w:rPr>
        <w:t>Create</w:t>
      </w:r>
      <w:r>
        <w:rPr>
          <w:rStyle w:val="DefaultParagraphFont"/>
          <w:b w:val="0"/>
          <w:i w:val="0"/>
          <w:strike w:val="0"/>
        </w:rPr>
        <w:t>.</w:t>
      </w:r>
    </w:p>
    <w:p>
      <w:pPr>
        <w:pStyle w:val="Heading4"/>
        <w:rPr>
          <w:rStyle w:val="DefaultParagraphFont"/>
          <w:b w:val="0"/>
          <w:i w:val="0"/>
          <w:strike w:val="0"/>
        </w:rPr>
      </w:pPr>
      <w:r>
        <w:rPr>
          <w:rStyle w:val="DefaultParagraphFont"/>
          <w:b w:val="0"/>
          <w:i w:val="0"/>
          <w:strike w:val="0"/>
        </w:rPr>
        <w:t>Step 6: Configure the Project</w:t>
      </w:r>
    </w:p>
    <w:p>
      <w:pPr>
        <w:numPr>
          <w:ilvl w:val="0"/>
          <w:numId w:val="2"/>
        </w:numPr>
        <w:rPr>
          <w:rStyle w:val="DefaultParagraphFont"/>
          <w:b w:val="0"/>
          <w:i w:val="0"/>
          <w:strike w:val="0"/>
        </w:rPr>
      </w:pPr>
      <w:r>
        <w:rPr>
          <w:rStyle w:val="DefaultParagraphFont"/>
          <w:b/>
          <w:i w:val="0"/>
          <w:strike w:val="0"/>
        </w:rPr>
        <w:t>Open the Project Folder</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Find the folder where you cloned the GitHub project and open it.</w:t>
      </w:r>
    </w:p>
    <w:p>
      <w:pPr>
        <w:numPr>
          <w:ilvl w:val="0"/>
          <w:numId w:val="2"/>
        </w:numPr>
        <w:rPr>
          <w:rStyle w:val="DefaultParagraphFont"/>
          <w:b w:val="0"/>
          <w:i w:val="0"/>
          <w:strike w:val="0"/>
        </w:rPr>
      </w:pPr>
      <w:r>
        <w:rPr>
          <w:rStyle w:val="DefaultParagraphFont"/>
          <w:b/>
          <w:i w:val="0"/>
          <w:strike w:val="0"/>
        </w:rPr>
        <w:t>Locate the Configuration File</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 xml:space="preserve">Look for a file that might be named something like </w:t>
      </w:r>
      <w:r>
        <w:rPr>
          <w:rStyle w:val="InlineCode"/>
          <w:b w:val="0"/>
          <w:i w:val="0"/>
          <w:strike w:val="0"/>
        </w:rPr>
        <w:t>config.py</w:t>
      </w:r>
      <w:r>
        <w:rPr>
          <w:rStyle w:val="DefaultParagraphFont"/>
          <w:b w:val="0"/>
          <w:i w:val="0"/>
          <w:strike w:val="0"/>
        </w:rPr>
        <w:t xml:space="preserve"> or </w:t>
      </w:r>
      <w:r>
        <w:rPr>
          <w:rStyle w:val="InlineCode"/>
          <w:b w:val="0"/>
          <w:i w:val="0"/>
          <w:strike w:val="0"/>
        </w:rPr>
        <w:t>settings.py</w:t>
      </w:r>
      <w:r>
        <w:rPr>
          <w:rStyle w:val="DefaultParagraphFont"/>
          <w:b w:val="0"/>
          <w:i w:val="0"/>
          <w:strike w:val="0"/>
        </w:rPr>
        <w:t>.</w:t>
      </w:r>
    </w:p>
    <w:p>
      <w:pPr>
        <w:numPr>
          <w:ilvl w:val="0"/>
          <w:numId w:val="2"/>
        </w:numPr>
        <w:rPr>
          <w:rStyle w:val="DefaultParagraphFont"/>
          <w:b w:val="0"/>
          <w:i w:val="0"/>
          <w:strike w:val="0"/>
        </w:rPr>
      </w:pPr>
      <w:r>
        <w:rPr>
          <w:rStyle w:val="DefaultParagraphFont"/>
          <w:b/>
          <w:i w:val="0"/>
          <w:strike w:val="0"/>
        </w:rPr>
        <w:t>Update Database Connection</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 xml:space="preserve">Find the line that mentions </w:t>
      </w:r>
      <w:r>
        <w:rPr>
          <w:rStyle w:val="InlineCode"/>
          <w:b w:val="0"/>
          <w:i w:val="0"/>
          <w:strike w:val="0"/>
        </w:rPr>
        <w:t>DATABASE_URL</w:t>
      </w:r>
      <w:r>
        <w:rPr>
          <w:rStyle w:val="DefaultParagraphFont"/>
          <w:b w:val="0"/>
          <w:i w:val="0"/>
          <w:strike w:val="0"/>
        </w:rPr>
        <w:t xml:space="preserve"> and change it to:</w:t>
      </w:r>
    </w:p>
    <w:p>
      <w:pPr>
        <w:pStyle w:val="FencedCodepython"/>
        <w:numPr>
          <w:ilvl w:val="1"/>
          <w:numId w:val="4"/>
        </w:numPr>
        <w:rPr>
          <w:rStyle w:val="DefaultParagraphFont"/>
          <w:b w:val="0"/>
          <w:i w:val="0"/>
          <w:strike w:val="0"/>
        </w:rPr>
      </w:pPr>
      <w:r>
        <w:rPr>
          <w:rStyle w:val="DefaultParagraphFont"/>
          <w:b w:val="0"/>
          <w:i w:val="0"/>
          <w:strike w:val="0"/>
        </w:rPr>
        <w:t>DATABASE_URL = "mysql+pymysql://root:@localhost/fastapi_db"</w:t>
      </w:r>
    </w:p>
    <w:p>
      <w:pPr>
        <w:numPr>
          <w:ilvl w:val="1"/>
          <w:numId w:val="3"/>
        </w:numPr>
        <w:rPr>
          <w:rStyle w:val="DefaultParagraphFont"/>
          <w:b w:val="0"/>
          <w:i w:val="0"/>
          <w:strike w:val="0"/>
        </w:rPr>
      </w:pPr>
      <w:r>
        <w:rPr>
          <w:rStyle w:val="DefaultParagraphFont"/>
          <w:b w:val="0"/>
          <w:i w:val="0"/>
          <w:strike w:val="0"/>
        </w:rPr>
        <w:t>This tells the project to connect to the database you just created. (</w:t>
      </w:r>
      <w:r>
        <w:rPr>
          <w:rStyle w:val="InlineCode"/>
          <w:b w:val="0"/>
          <w:i w:val="0"/>
          <w:strike w:val="0"/>
        </w:rPr>
        <w:t>root</w:t>
      </w:r>
      <w:r>
        <w:rPr>
          <w:rStyle w:val="DefaultParagraphFont"/>
          <w:b w:val="0"/>
          <w:i w:val="0"/>
          <w:strike w:val="0"/>
        </w:rPr>
        <w:t xml:space="preserve"> is the default username; leave the password blank).</w:t>
      </w:r>
    </w:p>
    <w:p>
      <w:pPr>
        <w:pStyle w:val="Heading4"/>
        <w:rPr>
          <w:rStyle w:val="DefaultParagraphFont"/>
          <w:b w:val="0"/>
          <w:i w:val="0"/>
          <w:strike w:val="0"/>
        </w:rPr>
      </w:pPr>
      <w:r>
        <w:rPr>
          <w:rStyle w:val="DefaultParagraphFont"/>
          <w:b w:val="0"/>
          <w:i w:val="0"/>
          <w:strike w:val="0"/>
        </w:rPr>
        <w:t>Step 7: Run the FastAPI Application</w:t>
      </w:r>
    </w:p>
    <w:p>
      <w:pPr>
        <w:numPr>
          <w:ilvl w:val="0"/>
          <w:numId w:val="2"/>
        </w:numPr>
        <w:rPr>
          <w:rStyle w:val="DefaultParagraphFont"/>
          <w:b w:val="0"/>
          <w:i w:val="0"/>
          <w:strike w:val="0"/>
        </w:rPr>
      </w:pPr>
      <w:r>
        <w:rPr>
          <w:rStyle w:val="DefaultParagraphFont"/>
          <w:b/>
          <w:i w:val="0"/>
          <w:strike w:val="0"/>
        </w:rPr>
        <w:t>Open the Terminal Again</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Make sure you’re still in the project folder.</w:t>
      </w:r>
    </w:p>
    <w:p>
      <w:pPr>
        <w:numPr>
          <w:ilvl w:val="0"/>
          <w:numId w:val="2"/>
        </w:numPr>
        <w:rPr>
          <w:rStyle w:val="DefaultParagraphFont"/>
          <w:b w:val="0"/>
          <w:i w:val="0"/>
          <w:strike w:val="0"/>
        </w:rPr>
      </w:pPr>
      <w:r>
        <w:rPr>
          <w:rStyle w:val="DefaultParagraphFont"/>
          <w:b/>
          <w:i w:val="0"/>
          <w:strike w:val="0"/>
        </w:rPr>
        <w:t>Run the Application</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Type the following command to start the application:</w:t>
      </w:r>
    </w:p>
    <w:p>
      <w:pPr>
        <w:pStyle w:val="FencedCodebash"/>
        <w:numPr>
          <w:ilvl w:val="1"/>
          <w:numId w:val="4"/>
        </w:numPr>
        <w:rPr>
          <w:rStyle w:val="DefaultParagraphFont"/>
          <w:b w:val="0"/>
          <w:i w:val="0"/>
          <w:strike w:val="0"/>
        </w:rPr>
      </w:pPr>
      <w:r>
        <w:rPr>
          <w:rStyle w:val="DefaultParagraphFont"/>
          <w:b w:val="0"/>
          <w:i w:val="0"/>
          <w:strike w:val="0"/>
        </w:rPr>
        <w:t>uvicorn main:app --reload</w:t>
      </w:r>
    </w:p>
    <w:p>
      <w:pPr>
        <w:numPr>
          <w:ilvl w:val="1"/>
          <w:numId w:val="3"/>
        </w:numPr>
        <w:rPr>
          <w:rStyle w:val="DefaultParagraphFont"/>
          <w:b w:val="0"/>
          <w:i w:val="0"/>
          <w:strike w:val="0"/>
        </w:rPr>
      </w:pPr>
      <w:r>
        <w:rPr>
          <w:rStyle w:val="DefaultParagraphFont"/>
          <w:b w:val="0"/>
          <w:i w:val="0"/>
          <w:strike w:val="0"/>
        </w:rPr>
        <w:t xml:space="preserve">Press </w:t>
      </w:r>
      <w:r>
        <w:rPr>
          <w:rStyle w:val="DefaultParagraphFont"/>
          <w:b/>
          <w:i w:val="0"/>
          <w:strike w:val="0"/>
        </w:rPr>
        <w:t>Enter</w:t>
      </w:r>
      <w:r>
        <w:rPr>
          <w:rStyle w:val="DefaultParagraphFont"/>
          <w:b w:val="0"/>
          <w:i w:val="0"/>
          <w:strike w:val="0"/>
        </w:rPr>
        <w:t>. This will start the FastAPI server.</w:t>
      </w:r>
    </w:p>
    <w:p>
      <w:pPr>
        <w:pStyle w:val="Heading4"/>
        <w:rPr>
          <w:rStyle w:val="DefaultParagraphFont"/>
          <w:b w:val="0"/>
          <w:i w:val="0"/>
          <w:strike w:val="0"/>
        </w:rPr>
      </w:pPr>
      <w:r>
        <w:rPr>
          <w:rStyle w:val="DefaultParagraphFont"/>
          <w:b w:val="0"/>
          <w:i w:val="0"/>
          <w:strike w:val="0"/>
        </w:rPr>
        <w:t>Step 8: Access the Application</w:t>
      </w:r>
    </w:p>
    <w:p>
      <w:pPr>
        <w:numPr>
          <w:ilvl w:val="0"/>
          <w:numId w:val="2"/>
        </w:numPr>
        <w:rPr>
          <w:rStyle w:val="DefaultParagraphFont"/>
          <w:b w:val="0"/>
          <w:i w:val="0"/>
          <w:strike w:val="0"/>
        </w:rPr>
      </w:pPr>
      <w:r>
        <w:rPr>
          <w:rStyle w:val="DefaultParagraphFont"/>
          <w:b/>
          <w:i w:val="0"/>
          <w:strike w:val="0"/>
        </w:rPr>
        <w:t>Open Your Web Browser</w:t>
      </w:r>
      <w:r>
        <w:rPr>
          <w:rStyle w:val="DefaultParagraphFont"/>
          <w:b w:val="0"/>
          <w:i w:val="0"/>
          <w:strike w:val="0"/>
        </w:rPr>
        <w:t>:</w:t>
      </w:r>
    </w:p>
    <w:p>
      <w:pPr>
        <w:numPr>
          <w:ilvl w:val="1"/>
          <w:numId w:val="3"/>
        </w:numPr>
        <w:rPr>
          <w:rStyle w:val="DefaultParagraphFont"/>
          <w:b w:val="0"/>
          <w:i w:val="0"/>
          <w:strike w:val="0"/>
        </w:rPr>
      </w:pPr>
      <w:r>
        <w:rPr>
          <w:rStyle w:val="DefaultParagraphFont"/>
          <w:b w:val="0"/>
          <w:i w:val="0"/>
          <w:strike w:val="0"/>
        </w:rPr>
        <w:t xml:space="preserve">Go to </w:t>
      </w:r>
      <w:r>
        <w:rPr>
          <w:rStyle w:val="InlineCode"/>
          <w:b w:val="0"/>
          <w:i w:val="0"/>
          <w:strike w:val="0"/>
        </w:rPr>
        <w:t>http://127.0.0.1:8000</w:t>
      </w:r>
      <w:r>
        <w:rPr>
          <w:rStyle w:val="DefaultParagraphFont"/>
          <w:b w:val="0"/>
          <w:i w:val="0"/>
          <w:strike w:val="0"/>
        </w:rPr>
        <w:t xml:space="preserve"> to see your FastAPI application running.</w:t>
      </w:r>
    </w:p>
    <w:p>
      <w:pPr>
        <w:numPr>
          <w:ilvl w:val="1"/>
          <w:numId w:val="3"/>
        </w:numPr>
        <w:rPr>
          <w:rStyle w:val="DefaultParagraphFont"/>
          <w:b w:val="0"/>
          <w:i w:val="0"/>
          <w:strike w:val="0"/>
        </w:rPr>
      </w:pPr>
      <w:r>
        <w:rPr>
          <w:rStyle w:val="DefaultParagraphFont"/>
          <w:b w:val="0"/>
          <w:i w:val="0"/>
          <w:strike w:val="0"/>
        </w:rPr>
        <w:t xml:space="preserve">You can also check the interactive API documentation by visiting </w:t>
      </w:r>
      <w:r>
        <w:rPr>
          <w:rStyle w:val="InlineCode"/>
          <w:b w:val="0"/>
          <w:i w:val="0"/>
          <w:strike w:val="0"/>
        </w:rPr>
        <w:t>http://127.0.0.1:8000/docs</w:t>
      </w:r>
      <w:r>
        <w:rPr>
          <w:rStyle w:val="DefaultParagraphFont"/>
          <w:b w:val="0"/>
          <w:i w:val="0"/>
          <w:strike w:val="0"/>
        </w:rPr>
        <w:t>.</w:t>
      </w:r>
    </w:p>
    <w:p>
      <w:pPr>
        <w:pStyle w:val="Heading3"/>
        <w:rPr>
          <w:rStyle w:val="DefaultParagraphFont"/>
          <w:b w:val="0"/>
          <w:i w:val="0"/>
          <w:strike w:val="0"/>
        </w:rPr>
      </w:pPr>
      <w:r>
        <w:rPr>
          <w:rStyle w:val="DefaultParagraphFont"/>
          <w:b w:val="0"/>
          <w:i w:val="0"/>
          <w:strike w:val="0"/>
        </w:rPr>
        <w:t>Additional Tips</w:t>
      </w:r>
    </w:p>
    <w:p>
      <w:pPr>
        <w:numPr>
          <w:ilvl w:val="0"/>
          <w:numId w:val="3"/>
        </w:numPr>
        <w:rPr>
          <w:rStyle w:val="DefaultParagraphFont"/>
          <w:b w:val="0"/>
          <w:i w:val="0"/>
          <w:strike w:val="0"/>
        </w:rPr>
      </w:pPr>
      <w:r>
        <w:rPr>
          <w:rStyle w:val="DefaultParagraphFont"/>
          <w:b/>
          <w:i w:val="0"/>
          <w:strike w:val="0"/>
        </w:rPr>
        <w:t>Stopping the Server</w:t>
      </w:r>
      <w:r>
        <w:rPr>
          <w:rStyle w:val="DefaultParagraphFont"/>
          <w:b w:val="0"/>
          <w:i w:val="0"/>
          <w:strike w:val="0"/>
        </w:rPr>
        <w:t xml:space="preserve">: If you want to stop the server, go back to the terminal where it’s running and press </w:t>
      </w:r>
      <w:r>
        <w:rPr>
          <w:rStyle w:val="InlineCode"/>
          <w:b w:val="0"/>
          <w:i w:val="0"/>
          <w:strike w:val="0"/>
        </w:rPr>
        <w:t>Ctrl + C</w:t>
      </w:r>
      <w:r>
        <w:rPr>
          <w:rStyle w:val="DefaultParagraphFont"/>
          <w:b w:val="0"/>
          <w:i w:val="0"/>
          <w:strike w:val="0"/>
        </w:rPr>
        <w:t>.</w:t>
      </w:r>
    </w:p>
    <w:p>
      <w:pPr>
        <w:numPr>
          <w:ilvl w:val="0"/>
          <w:numId w:val="3"/>
        </w:numPr>
        <w:rPr>
          <w:rStyle w:val="DefaultParagraphFont"/>
          <w:b w:val="0"/>
          <w:i w:val="0"/>
          <w:strike w:val="0"/>
        </w:rPr>
      </w:pPr>
      <w:r>
        <w:rPr>
          <w:rStyle w:val="DefaultParagraphFont"/>
          <w:b/>
          <w:i w:val="0"/>
          <w:strike w:val="0"/>
        </w:rPr>
        <w:t>Troubleshooting</w:t>
      </w:r>
      <w:r>
        <w:rPr>
          <w:rStyle w:val="DefaultParagraphFont"/>
          <w:b w:val="0"/>
          <w:i w:val="0"/>
          <w:strike w:val="0"/>
        </w:rPr>
        <w:t>: If you see any error messages, double-check that Apache and MySQL are running in the XAMPP Control Panel and that you entered the correct database settings.</w:t>
      </w:r>
    </w:p>
    <w:p>
      <w:pPr>
        <w:pStyle w:val="Heading3"/>
        <w:rPr>
          <w:rStyle w:val="DefaultParagraphFont"/>
          <w:b w:val="0"/>
          <w:i w:val="0"/>
          <w:strike w:val="0"/>
        </w:rPr>
      </w:pPr>
      <w:r>
        <w:rPr>
          <w:rStyle w:val="DefaultParagraphFont"/>
          <w:b w:val="0"/>
          <w:i w:val="0"/>
          <w:strike w:val="0"/>
        </w:rPr>
        <w:t>Conclusion</w:t>
      </w:r>
    </w:p>
    <w:p>
      <w:pPr>
        <w:rPr>
          <w:rStyle w:val="DefaultParagraphFont"/>
          <w:b w:val="0"/>
          <w:i w:val="0"/>
          <w:strike w:val="0"/>
        </w:rPr>
      </w:pPr>
      <w:r>
        <w:rPr>
          <w:rStyle w:val="DefaultParagraphFont"/>
          <w:b w:val="0"/>
          <w:i w:val="0"/>
          <w:strike w:val="0"/>
        </w:rPr>
        <w:t>You now have a FastAPI project set up and running with XAMPP! Feel free to explore the project files and learn more about how it works. If you have any questions, don’t hesitate to ask for help!</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
      <w:lvlJc w:val="left"/>
      <w:pPr>
        <w:tabs>
          <w:tab w:val="num" w:pos="720"/>
        </w:tabs>
        <w:ind w:left="720" w:hanging="360"/>
      </w:pPr>
      <w:rPr>
        <w:rFonts w:ascii="Courier New" w:hAnsi="Courier New"/>
      </w:rPr>
    </w:lvl>
    <w:lvl w:ilvl="1">
      <w:start w:val="1"/>
      <w:numFmt w:val="bullet"/>
      <w:lvlText w:val=" "/>
      <w:lvlJc w:val="left"/>
      <w:pPr>
        <w:tabs>
          <w:tab w:val="num" w:pos="1440"/>
        </w:tabs>
        <w:ind w:left="1440" w:hanging="360"/>
      </w:pPr>
      <w:rPr>
        <w:rFonts w:ascii="Courier New" w:hAnsi="Courier New"/>
      </w:rPr>
    </w:lvl>
    <w:lvl w:ilvl="2">
      <w:start w:val="1"/>
      <w:numFmt w:val="bullet"/>
      <w:lvlText w:val=" "/>
      <w:lvlJc w:val="left"/>
      <w:pPr>
        <w:tabs>
          <w:tab w:val="num" w:pos="2160"/>
        </w:tabs>
        <w:ind w:left="2160" w:hanging="360"/>
      </w:pPr>
      <w:rPr>
        <w:rFonts w:ascii="Wingdings" w:hAnsi="Wingdings"/>
      </w:rPr>
    </w:lvl>
    <w:lvl w:ilvl="3">
      <w:start w:val="1"/>
      <w:numFmt w:val="bullet"/>
      <w:lvlText w:val=" "/>
      <w:lvlJc w:val="left"/>
      <w:pPr>
        <w:tabs>
          <w:tab w:val="num" w:pos="2880"/>
        </w:tabs>
        <w:ind w:left="2880" w:hanging="360"/>
      </w:pPr>
      <w:rPr>
        <w:rFonts w:ascii="Symbol" w:hAnsi="Symbol"/>
      </w:rPr>
    </w:lvl>
    <w:lvl w:ilvl="4">
      <w:start w:val="1"/>
      <w:numFmt w:val="bullet"/>
      <w:lvlText w:val=" "/>
      <w:lvlJc w:val="left"/>
      <w:pPr>
        <w:tabs>
          <w:tab w:val="num" w:pos="3600"/>
        </w:tabs>
        <w:ind w:left="3600" w:hanging="360"/>
      </w:pPr>
      <w:rPr>
        <w:rFonts w:ascii="Courier New" w:hAnsi="Courier New"/>
      </w:rPr>
    </w:lvl>
    <w:lvl w:ilvl="5">
      <w:start w:val="1"/>
      <w:numFmt w:val="bullet"/>
      <w:lvlText w:val=" "/>
      <w:lvlJc w:val="left"/>
      <w:pPr>
        <w:tabs>
          <w:tab w:val="num" w:pos="4320"/>
        </w:tabs>
        <w:ind w:left="4320" w:hanging="360"/>
      </w:pPr>
      <w:rPr>
        <w:rFonts w:ascii="Wingdings" w:hAnsi="Wingdings"/>
      </w:rPr>
    </w:lvl>
    <w:lvl w:ilvl="6">
      <w:start w:val="1"/>
      <w:numFmt w:val="bullet"/>
      <w:lvlText w:val=" "/>
      <w:lvlJc w:val="left"/>
      <w:pPr>
        <w:tabs>
          <w:tab w:val="num" w:pos="5040"/>
        </w:tabs>
        <w:ind w:left="5040" w:hanging="360"/>
      </w:pPr>
      <w:rPr>
        <w:rFonts w:ascii="Symbol" w:hAnsi="Symbol"/>
      </w:rPr>
    </w:lvl>
    <w:lvl w:ilvl="7">
      <w:start w:val="1"/>
      <w:numFmt w:val="bullet"/>
      <w:lvlText w:val=" "/>
      <w:lvlJc w:val="left"/>
      <w:pPr>
        <w:tabs>
          <w:tab w:val="num" w:pos="5760"/>
        </w:tabs>
        <w:ind w:left="5760" w:hanging="360"/>
      </w:pPr>
      <w:rPr>
        <w:rFonts w:ascii="Courier New" w:hAnsi="Courier New"/>
      </w:rPr>
    </w:lvl>
    <w:lvl w:ilvl="8">
      <w:start w:val="1"/>
      <w:numFmt w:val="bullet"/>
      <w:lvlText w:val=" "/>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character" w:styleId="Hyperlink">
    <w:name w:val="Hyperlink"/>
    <w:basedOn w:val="DefaultParagraphFont"/>
    <w:rsid w:val="00EF7B96"/>
    <w:rPr>
      <w:color w:val="0000FF"/>
      <w:u w:val="single"/>
    </w:rPr>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bash">
    <w:name w:val="FencedCode.bash"/>
    <w:pPr>
      <w:shd w:val="solid" w:color="E2E2E2" w:fill="auto"/>
    </w:pPr>
    <w:rPr>
      <w:rFonts w:ascii="Consolas" w:eastAsia="Consolas" w:hAnsi="Consolas" w:cs="Consolas"/>
      <w:sz w:val="20"/>
      <w:szCs w:val="20"/>
    </w:rPr>
  </w:style>
  <w:style w:type="paragraph" w:customStyle="1" w:styleId="FencedCodepython">
    <w:name w:val="FencedCode.python"/>
    <w:pPr>
      <w:shd w:val="solid" w:color="E2E2E2" w:fill="auto"/>
    </w:pPr>
    <w:rPr>
      <w:rFonts w:ascii="Consolas" w:eastAsia="Consolas" w:hAnsi="Consolas" w:cs="Consola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pachefriends.org/index.html" TargetMode="External" /><Relationship Id="rId5" Type="http://schemas.openxmlformats.org/officeDocument/2006/relationships/hyperlink" Target="https://www.python.org/downloads/" TargetMode="External" /><Relationship Id="rId6" Type="http://schemas.openxmlformats.org/officeDocument/2006/relationships/hyperlink" Target="https://git-scm.com/downloads"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